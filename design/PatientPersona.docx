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F5C4A" w:rsidR="00605CE0" w:rsidP="6E1451C8" w:rsidRDefault="00605CE0" w14:paraId="41F70A3D" w14:noSpellErr="1" w14:textId="01C4869B">
      <w:pPr>
        <w:pStyle w:val="Normal"/>
        <w:autoSpaceDE w:val="0"/>
        <w:autoSpaceDN w:val="0"/>
        <w:adjustRightInd w:val="0"/>
        <w:rPr>
          <w:rFonts w:ascii="arial" w:hAnsi="arial" w:eastAsia="arial" w:cs="arial"/>
          <w:b w:val="1"/>
          <w:bCs w:val="1"/>
          <w:color w:val="353535"/>
          <w:sz w:val="32"/>
          <w:szCs w:val="32"/>
          <w:lang w:val="en-US"/>
        </w:rPr>
      </w:pPr>
      <w:r w:rsidRPr="6E1451C8" w:rsidR="6E1451C8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Balloon Animal </w:t>
      </w:r>
      <w:r w:rsidRPr="6E1451C8" w:rsidR="6E1451C8">
        <w:rPr>
          <w:rFonts w:ascii="arial" w:hAnsi="arial" w:eastAsia="arial" w:cs="arial"/>
          <w:b w:val="1"/>
          <w:bCs w:val="1"/>
          <w:color w:val="353535"/>
          <w:sz w:val="30"/>
          <w:szCs w:val="30"/>
          <w:lang w:val="en-US"/>
        </w:rPr>
        <w:t>- Patient Persona 1</w:t>
      </w:r>
    </w:p>
    <w:p w:rsidRPr="007F5C4A" w:rsidR="00605CE0" w:rsidP="00605CE0" w:rsidRDefault="00605CE0" w14:paraId="3D509882" w14:textId="77777777">
      <w:pPr>
        <w:autoSpaceDE w:val="0"/>
        <w:autoSpaceDN w:val="0"/>
        <w:adjustRightInd w:val="0"/>
        <w:spacing w:after="40"/>
        <w:rPr>
          <w:rFonts w:ascii="Arial" w:hAnsi="Arial" w:cs="Arial"/>
          <w:b/>
          <w:bCs/>
          <w:color w:val="353535"/>
          <w:sz w:val="28"/>
          <w:szCs w:val="28"/>
          <w:lang w:val="en-US"/>
        </w:rPr>
      </w:pPr>
    </w:p>
    <w:p w:rsidRPr="007F5C4A" w:rsidR="00605CE0" w:rsidP="6E1451C8" w:rsidRDefault="00605CE0" w14:paraId="57F77E9A" w14:textId="77777777" w14:noSpellErr="1">
      <w:pPr>
        <w:autoSpaceDE w:val="0"/>
        <w:autoSpaceDN w:val="0"/>
        <w:adjustRightInd w:val="0"/>
        <w:rPr>
          <w:rFonts w:ascii="Arial" w:hAnsi="Arial" w:cs="Arial"/>
          <w:b w:val="1"/>
          <w:bCs w:val="1"/>
          <w:color w:val="353535"/>
          <w:sz w:val="34"/>
          <w:szCs w:val="34"/>
          <w:lang w:val="en-US"/>
        </w:rPr>
      </w:pPr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 xml:space="preserve">Bobby </w:t>
      </w:r>
    </w:p>
    <w:p w:rsidRPr="007F5C4A" w:rsidR="00605CE0" w:rsidP="00694EC2" w:rsidRDefault="00605CE0" w14:paraId="4CC0CFCF" w14:textId="7777777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proofErr w:type="spellStart"/>
      <w:r w:rsidRPr="007F5C4A">
        <w:rPr>
          <w:rFonts w:ascii="Arial" w:hAnsi="Arial" w:cs="Arial"/>
          <w:color w:val="353535"/>
          <w:lang w:val="en-US"/>
        </w:rPr>
        <w:t>Age</w:t>
      </w:r>
      <w:proofErr w:type="spellEnd"/>
      <w:r w:rsidRPr="007F5C4A">
        <w:rPr>
          <w:rFonts w:ascii="Arial" w:hAnsi="Arial" w:cs="Arial"/>
          <w:color w:val="353535"/>
          <w:lang w:val="en-US"/>
        </w:rPr>
        <w:t xml:space="preserve"> 28</w:t>
      </w:r>
    </w:p>
    <w:p w:rsidRPr="007F5C4A" w:rsidR="00605CE0" w:rsidP="00694EC2" w:rsidRDefault="00605CE0" w14:paraId="1BF10753" w14:textId="7777777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 w:rsidRPr="007F5C4A">
        <w:rPr>
          <w:rFonts w:ascii="Arial" w:hAnsi="Arial" w:cs="Arial"/>
          <w:color w:val="353535"/>
          <w:lang w:val="en-US"/>
        </w:rPr>
        <w:t xml:space="preserve">IT Professional working </w:t>
      </w:r>
      <w:proofErr w:type="gramStart"/>
      <w:r w:rsidRPr="007F5C4A">
        <w:rPr>
          <w:rFonts w:ascii="Arial" w:hAnsi="Arial" w:cs="Arial"/>
          <w:color w:val="353535"/>
          <w:lang w:val="en-US"/>
        </w:rPr>
        <w:t>since</w:t>
      </w:r>
      <w:proofErr w:type="gramEnd"/>
      <w:r w:rsidRPr="007F5C4A">
        <w:rPr>
          <w:rFonts w:ascii="Arial" w:hAnsi="Arial" w:cs="Arial"/>
          <w:color w:val="353535"/>
          <w:lang w:val="en-US"/>
        </w:rPr>
        <w:t xml:space="preserve"> 6 years</w:t>
      </w:r>
    </w:p>
    <w:p w:rsidRPr="007F5C4A" w:rsidR="00605CE0" w:rsidP="00694EC2" w:rsidRDefault="00605CE0" w14:paraId="08B2CDCD" w14:textId="7777777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 w:rsidRPr="007F5C4A">
        <w:rPr>
          <w:rFonts w:ascii="Arial" w:hAnsi="Arial" w:cs="Arial"/>
          <w:color w:val="353535"/>
          <w:lang w:val="en-US"/>
        </w:rPr>
        <w:t>Diagnosed with diabetes 2 years back. He has to take medicines twice a day and do a blood test + doctor visit once a month</w:t>
      </w:r>
    </w:p>
    <w:p w:rsidRPr="007F5C4A" w:rsidR="00605CE0" w:rsidP="00694EC2" w:rsidRDefault="00605CE0" w14:paraId="4E8DF25C" w14:textId="7777777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 w:rsidRPr="007F5C4A">
        <w:rPr>
          <w:rFonts w:ascii="Arial" w:hAnsi="Arial" w:cs="Arial"/>
          <w:color w:val="353535"/>
          <w:lang w:val="en-US"/>
        </w:rPr>
        <w:t>Spends about 10% of his income (</w:t>
      </w:r>
      <w:proofErr w:type="spellStart"/>
      <w:r w:rsidRPr="007F5C4A">
        <w:rPr>
          <w:rFonts w:ascii="Arial" w:hAnsi="Arial" w:cs="Arial"/>
          <w:color w:val="353535"/>
          <w:lang w:val="en-US"/>
        </w:rPr>
        <w:t>Rs</w:t>
      </w:r>
      <w:proofErr w:type="spellEnd"/>
      <w:r w:rsidRPr="007F5C4A">
        <w:rPr>
          <w:rFonts w:ascii="Arial" w:hAnsi="Arial" w:cs="Arial"/>
          <w:color w:val="353535"/>
          <w:lang w:val="en-US"/>
        </w:rPr>
        <w:t xml:space="preserve"> 10,000/ month) on - medicines, tests and doctor-check-in</w:t>
      </w:r>
    </w:p>
    <w:p w:rsidRPr="007F5C4A" w:rsidR="00605CE0" w:rsidP="00694EC2" w:rsidRDefault="00605CE0" w14:paraId="369798CD" w14:textId="77777777">
      <w:pPr>
        <w:autoSpaceDE w:val="0"/>
        <w:autoSpaceDN w:val="0"/>
        <w:adjustRightInd w:val="0"/>
        <w:rPr>
          <w:rFonts w:ascii="Arial" w:hAnsi="Arial" w:cs="Arial"/>
          <w:b/>
          <w:bCs/>
          <w:color w:val="353535"/>
          <w:lang w:val="en-US"/>
        </w:rPr>
      </w:pPr>
      <w:r w:rsidRPr="007F5C4A">
        <w:rPr>
          <w:rFonts w:ascii="Arial" w:hAnsi="Arial" w:cs="Arial"/>
          <w:color w:val="353535"/>
          <w:lang w:val="en-US"/>
        </w:rPr>
        <w:t>He is a hobby photographer and bike enthusiast who owns a Royal Enfield Himalayan.</w:t>
      </w:r>
    </w:p>
    <w:p w:rsidRPr="007F5C4A" w:rsidR="00605CE0" w:rsidP="00605CE0" w:rsidRDefault="00605CE0" w14:paraId="70CDC118" w14:textId="77777777">
      <w:pPr>
        <w:autoSpaceDE w:val="0"/>
        <w:autoSpaceDN w:val="0"/>
        <w:adjustRightInd w:val="0"/>
        <w:rPr>
          <w:rFonts w:ascii="Arial" w:hAnsi="Arial" w:cs="Arial"/>
          <w:b/>
          <w:bCs/>
          <w:color w:val="353535"/>
          <w:lang w:val="en-US"/>
        </w:rPr>
      </w:pPr>
    </w:p>
    <w:p w:rsidRPr="007F5C4A" w:rsidR="00605CE0" w:rsidP="6E1451C8" w:rsidRDefault="00605CE0" w14:paraId="2075A0A5" w14:textId="77777777" w14:noSpellErr="1">
      <w:pPr>
        <w:autoSpaceDE w:val="0"/>
        <w:autoSpaceDN w:val="0"/>
        <w:adjustRightInd w:val="0"/>
        <w:rPr>
          <w:rFonts w:ascii="Arial" w:hAnsi="Arial" w:cs="Arial"/>
          <w:b w:val="1"/>
          <w:bCs w:val="1"/>
          <w:color w:val="353535"/>
          <w:sz w:val="34"/>
          <w:szCs w:val="34"/>
          <w:lang w:val="en-US"/>
        </w:rPr>
      </w:pPr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 xml:space="preserve">Devices and Usage </w:t>
      </w:r>
    </w:p>
    <w:p w:rsidRPr="007F5C4A" w:rsidR="00605CE0" w:rsidP="6E1451C8" w:rsidRDefault="00605CE0" w14:paraId="3A890618" w14:noSpellErr="1" w14:textId="3CF8B23F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Well off and uses the Google Pixel 3 XL</w:t>
      </w:r>
      <w:r w:rsidRPr="6E1451C8" w:rsidR="6E1451C8">
        <w:rPr>
          <w:rFonts w:ascii="Arial" w:hAnsi="Arial" w:cs="Arial"/>
          <w:color w:val="353535"/>
          <w:lang w:val="en-US"/>
        </w:rPr>
        <w:t xml:space="preserve">. </w:t>
      </w:r>
      <w:r w:rsidRPr="6E1451C8" w:rsidR="6E1451C8">
        <w:rPr>
          <w:rFonts w:ascii="Arial" w:hAnsi="Arial" w:cs="Arial"/>
          <w:color w:val="353535"/>
          <w:lang w:val="en-US"/>
        </w:rPr>
        <w:t xml:space="preserve">Uses smartphone quite effectively to keep a track of his work, expenses and of course to keep in touch with his people. </w:t>
      </w:r>
    </w:p>
    <w:p w:rsidRPr="007F5C4A" w:rsidR="00605CE0" w:rsidP="00605CE0" w:rsidRDefault="00605CE0" w14:paraId="35BB9984" w14:textId="77777777">
      <w:pPr>
        <w:autoSpaceDE w:val="0"/>
        <w:autoSpaceDN w:val="0"/>
        <w:adjustRightInd w:val="0"/>
        <w:spacing w:after="40"/>
        <w:rPr>
          <w:rFonts w:ascii="Arial" w:hAnsi="Arial" w:cs="Arial"/>
          <w:b/>
          <w:bCs/>
          <w:color w:val="353535"/>
          <w:sz w:val="28"/>
          <w:szCs w:val="28"/>
          <w:lang w:val="en-US"/>
        </w:rPr>
      </w:pPr>
    </w:p>
    <w:p w:rsidRPr="007F5C4A" w:rsidR="00605CE0" w:rsidP="6E1451C8" w:rsidRDefault="00605CE0" w14:paraId="78FD2BC6" w14:textId="77777777" w14:noSpellErr="1">
      <w:pPr>
        <w:autoSpaceDE w:val="0"/>
        <w:autoSpaceDN w:val="0"/>
        <w:adjustRightInd w:val="0"/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>Factors accountable for trust/distrust in Pharma</w:t>
      </w:r>
    </w:p>
    <w:p w:rsidRPr="00055E86" w:rsidR="00605CE0" w:rsidP="6E1451C8" w:rsidRDefault="00605CE0" w14:paraId="23854E6E" w14:textId="77777777" w14:noSpellErr="1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Whether Pharma is certified or not</w:t>
      </w:r>
    </w:p>
    <w:p w:rsidRPr="00055E86" w:rsidR="00605CE0" w:rsidP="6E1451C8" w:rsidRDefault="00605CE0" w14:paraId="4C1EA368" w14:textId="77777777" w14:noSpellErr="1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 xml:space="preserve">Does Google </w:t>
      </w:r>
      <w:proofErr w:type="gramStart"/>
      <w:r w:rsidRPr="6E1451C8" w:rsidR="6E1451C8">
        <w:rPr>
          <w:rFonts w:ascii="Arial" w:hAnsi="Arial" w:cs="Arial"/>
          <w:color w:val="353535"/>
          <w:lang w:val="en-US"/>
        </w:rPr>
        <w:t>shows</w:t>
      </w:r>
      <w:proofErr w:type="gramEnd"/>
      <w:r w:rsidRPr="6E1451C8" w:rsidR="6E1451C8">
        <w:rPr>
          <w:rFonts w:ascii="Arial" w:hAnsi="Arial" w:cs="Arial"/>
          <w:color w:val="353535"/>
          <w:lang w:val="en-US"/>
        </w:rPr>
        <w:t xml:space="preserve"> me the result of the medicines that pharma is offering (as an alternative)</w:t>
      </w:r>
    </w:p>
    <w:p w:rsidRPr="00055E86" w:rsidR="00605CE0" w:rsidP="6E1451C8" w:rsidRDefault="00605CE0" w14:paraId="4E6FB7A1" w14:textId="77777777" w14:noSpellErr="1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 xml:space="preserve">Too cheap medicines </w:t>
      </w:r>
      <w:proofErr w:type="gramStart"/>
      <w:r w:rsidRPr="6E1451C8" w:rsidR="6E1451C8">
        <w:rPr>
          <w:rFonts w:ascii="Arial" w:hAnsi="Arial" w:cs="Arial"/>
          <w:color w:val="353535"/>
          <w:lang w:val="en-US"/>
        </w:rPr>
        <w:t>creates</w:t>
      </w:r>
      <w:proofErr w:type="gramEnd"/>
      <w:r w:rsidRPr="6E1451C8" w:rsidR="6E1451C8">
        <w:rPr>
          <w:rFonts w:ascii="Arial" w:hAnsi="Arial" w:cs="Arial"/>
          <w:color w:val="353535"/>
          <w:lang w:val="en-US"/>
        </w:rPr>
        <w:t xml:space="preserve"> distrust</w:t>
      </w:r>
    </w:p>
    <w:p w:rsidRPr="00055E86" w:rsidR="00605CE0" w:rsidP="6E1451C8" w:rsidRDefault="00605CE0" w14:paraId="2EE47614" w14:textId="77777777" w14:noSpellErr="1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 xml:space="preserve">How do I verify if the formula of alternate medicines is exactly same (as of my original </w:t>
      </w:r>
      <w:r w:rsidRPr="6E1451C8" w:rsidR="6E1451C8">
        <w:rPr>
          <w:rFonts w:ascii="Arial" w:hAnsi="Arial" w:cs="Arial"/>
          <w:color w:val="353535"/>
          <w:lang w:val="en-US"/>
        </w:rPr>
        <w:t>medicine</w:t>
      </w:r>
      <w:proofErr w:type="gramStart"/>
      <w:r w:rsidRPr="6E1451C8" w:rsidR="6E1451C8">
        <w:rPr>
          <w:rFonts w:ascii="Arial" w:hAnsi="Arial" w:cs="Arial"/>
          <w:color w:val="353535"/>
          <w:lang w:val="en-US"/>
        </w:rPr>
        <w:t>)</w:t>
      </w:r>
      <w:proofErr w:type="gramEnd"/>
    </w:p>
    <w:p w:rsidRPr="007F5C4A" w:rsidR="00605CE0" w:rsidP="00605CE0" w:rsidRDefault="00605CE0" w14:paraId="0D92A7E6" w14:textId="7777777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</w:p>
    <w:p w:rsidRPr="007F5C4A" w:rsidR="00605CE0" w:rsidP="6E1451C8" w:rsidRDefault="00605CE0" w14:paraId="4E3FD2BC" w14:textId="77777777" w14:noSpellErr="1">
      <w:pPr>
        <w:autoSpaceDE w:val="0"/>
        <w:autoSpaceDN w:val="0"/>
        <w:adjustRightInd w:val="0"/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>Factors accountable for trust/distrust in Doctor</w:t>
      </w:r>
    </w:p>
    <w:p w:rsidRPr="001E0541" w:rsidR="00605CE0" w:rsidP="6E1451C8" w:rsidRDefault="00605CE0" w14:paraId="01844846" w14:textId="77777777" w14:noSpellErr="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Feeling of experimenting (with different medicines) on me</w:t>
      </w:r>
    </w:p>
    <w:p w:rsidRPr="001E0541" w:rsidR="00605CE0" w:rsidP="6E1451C8" w:rsidRDefault="00605CE0" w14:paraId="4AD54DF7" w14:textId="77777777" w14:noSpellErr="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Overpriced medication and unnecessary procedures (like various tests)</w:t>
      </w:r>
    </w:p>
    <w:p w:rsidRPr="001E0541" w:rsidR="00605CE0" w:rsidP="6E1451C8" w:rsidRDefault="00605CE0" w14:paraId="741CE0D5" w14:textId="77777777" w14:noSpellErr="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Prior bad experiences (with me or someone I know) and ineffectiveness of medication</w:t>
      </w:r>
    </w:p>
    <w:p w:rsidRPr="001E0541" w:rsidR="00605CE0" w:rsidP="6E1451C8" w:rsidRDefault="00605CE0" w14:paraId="12EA4A76" w14:textId="77777777" w14:noSpellErr="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Outline side-effects prior to suggesting medication creates trust</w:t>
      </w:r>
    </w:p>
    <w:p w:rsidRPr="007F5C4A" w:rsidR="00605CE0" w:rsidP="00605CE0" w:rsidRDefault="00605CE0" w14:paraId="413746BE" w14:textId="77777777">
      <w:pPr>
        <w:autoSpaceDE w:val="0"/>
        <w:autoSpaceDN w:val="0"/>
        <w:adjustRightInd w:val="0"/>
        <w:spacing w:after="40"/>
        <w:rPr>
          <w:rFonts w:ascii="Arial" w:hAnsi="Arial" w:cs="Arial"/>
          <w:b/>
          <w:bCs/>
          <w:color w:val="353535"/>
          <w:sz w:val="28"/>
          <w:szCs w:val="28"/>
          <w:lang w:val="en-US"/>
        </w:rPr>
      </w:pPr>
    </w:p>
    <w:p w:rsidRPr="007F5C4A" w:rsidR="00605CE0" w:rsidP="6E1451C8" w:rsidRDefault="00605CE0" w14:paraId="00A1B182" w14:textId="77777777" w14:noSpellErr="1">
      <w:pPr>
        <w:autoSpaceDE w:val="0"/>
        <w:autoSpaceDN w:val="0"/>
        <w:adjustRightInd w:val="0"/>
        <w:rPr>
          <w:rFonts w:ascii="Arial" w:hAnsi="Arial" w:cs="Arial"/>
          <w:b w:val="1"/>
          <w:bCs w:val="1"/>
          <w:color w:val="353535"/>
          <w:sz w:val="34"/>
          <w:szCs w:val="34"/>
          <w:lang w:val="en-US"/>
        </w:rPr>
      </w:pPr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 xml:space="preserve">Willingness to Switch </w:t>
      </w:r>
    </w:p>
    <w:p w:rsidRPr="007F5C4A" w:rsidR="00605CE0" w:rsidP="00605CE0" w:rsidRDefault="00605CE0" w14:paraId="56236A78" w14:textId="7777777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 w:rsidRPr="007F5C4A">
        <w:rPr>
          <w:rFonts w:ascii="Arial" w:hAnsi="Arial" w:cs="Arial"/>
          <w:color w:val="353535"/>
          <w:lang w:val="en-US"/>
        </w:rPr>
        <w:t>2.5 out of 5</w:t>
      </w:r>
    </w:p>
    <w:p w:rsidRPr="007F5C4A" w:rsidR="00605CE0" w:rsidP="00605CE0" w:rsidRDefault="00605CE0" w14:paraId="27B857CF" w14:textId="77777777">
      <w:pPr>
        <w:autoSpaceDE w:val="0"/>
        <w:autoSpaceDN w:val="0"/>
        <w:adjustRightInd w:val="0"/>
        <w:spacing w:after="40"/>
        <w:rPr>
          <w:rFonts w:ascii="Arial" w:hAnsi="Arial" w:cs="Arial"/>
          <w:b/>
          <w:bCs/>
          <w:color w:val="353535"/>
          <w:sz w:val="28"/>
          <w:szCs w:val="28"/>
          <w:lang w:val="en-US"/>
        </w:rPr>
      </w:pPr>
    </w:p>
    <w:p w:rsidRPr="007F5C4A" w:rsidR="00605CE0" w:rsidP="6E1451C8" w:rsidRDefault="00605CE0" w14:paraId="660D79D0" w14:textId="77777777" w14:noSpellErr="1">
      <w:pPr>
        <w:autoSpaceDE w:val="0"/>
        <w:autoSpaceDN w:val="0"/>
        <w:adjustRightInd w:val="0"/>
        <w:rPr>
          <w:rFonts w:ascii="Arial" w:hAnsi="Arial" w:cs="Arial"/>
          <w:b w:val="1"/>
          <w:bCs w:val="1"/>
          <w:color w:val="353535"/>
          <w:sz w:val="34"/>
          <w:szCs w:val="34"/>
          <w:lang w:val="en-US"/>
        </w:rPr>
      </w:pPr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>Motivation to Switch</w:t>
      </w:r>
    </w:p>
    <w:p w:rsidRPr="007F5C4A" w:rsidR="00605CE0" w:rsidP="6E1451C8" w:rsidRDefault="00605CE0" w14:paraId="2E0703B2" w14:textId="77777777" w14:noSpellErr="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 xml:space="preserve">Tested effectiveness </w:t>
      </w:r>
      <w:r w:rsidRPr="6E1451C8" w:rsidR="6E1451C8">
        <w:rPr>
          <w:rFonts w:ascii="Arial" w:hAnsi="Arial" w:cs="Arial"/>
          <w:color w:val="353535"/>
          <w:lang w:val="en-US"/>
        </w:rPr>
        <w:t>of medicines</w:t>
      </w:r>
      <w:bookmarkStart w:name="_GoBack" w:id="0"/>
      <w:bookmarkEnd w:id="0"/>
    </w:p>
    <w:p w:rsidRPr="007F5C4A" w:rsidR="00605CE0" w:rsidP="6E1451C8" w:rsidRDefault="00605CE0" w14:paraId="5E25830D" w14:textId="77777777" w14:noSpellErr="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Peer/Family Doctor’s Recommendation</w:t>
      </w:r>
    </w:p>
    <w:p w:rsidRPr="007F5C4A" w:rsidR="00605CE0" w:rsidP="6E1451C8" w:rsidRDefault="00605CE0" w14:paraId="60217D2F" w14:textId="77777777" w14:noSpellErr="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Advertising</w:t>
      </w:r>
    </w:p>
    <w:p w:rsidRPr="007F5C4A" w:rsidR="00605CE0" w:rsidP="6E1451C8" w:rsidRDefault="00605CE0" w14:paraId="7FCC70C0" w14:textId="77777777" w14:noSpellErr="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Emergency in the situation</w:t>
      </w:r>
    </w:p>
    <w:p w:rsidRPr="007F5C4A" w:rsidR="00605CE0" w:rsidP="6E1451C8" w:rsidRDefault="00605CE0" w14:paraId="610E7F8B" w14:textId="77777777" w14:noSpellErr="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Easy Availability</w:t>
      </w:r>
    </w:p>
    <w:p w:rsidRPr="007F5C4A" w:rsidR="00605CE0" w:rsidP="6E1451C8" w:rsidRDefault="00605CE0" w14:paraId="043FD2D6" w14:textId="77777777" w14:noSpellErr="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Discounts</w:t>
      </w:r>
    </w:p>
    <w:p w:rsidR="03B3DE5E" w:rsidP="03B3DE5E" w:rsidRDefault="03B3DE5E" w14:paraId="05E3BC70" w14:textId="18A560D1">
      <w:pPr>
        <w:rPr>
          <w:rFonts w:ascii="Arial" w:hAnsi="Arial" w:cs="Arial"/>
          <w:b w:val="1"/>
          <w:bCs w:val="1"/>
          <w:color w:val="353535"/>
          <w:sz w:val="34"/>
          <w:szCs w:val="34"/>
          <w:lang w:val="en-US"/>
        </w:rPr>
      </w:pPr>
    </w:p>
    <w:p w:rsidR="03B3DE5E" w:rsidP="03B3DE5E" w:rsidRDefault="03B3DE5E" w14:paraId="7AC6EB27" w14:textId="18A560D1">
      <w:pPr>
        <w:rPr>
          <w:rFonts w:ascii="Arial" w:hAnsi="Arial" w:cs="Arial"/>
          <w:b w:val="1"/>
          <w:bCs w:val="1"/>
          <w:color w:val="353535"/>
          <w:sz w:val="34"/>
          <w:szCs w:val="34"/>
          <w:lang w:val="en-US"/>
        </w:rPr>
      </w:pPr>
    </w:p>
    <w:p w:rsidR="03B3DE5E" w:rsidP="03B3DE5E" w:rsidRDefault="03B3DE5E" w14:paraId="79F3C65D" w14:textId="18A560D1">
      <w:pPr>
        <w:rPr>
          <w:rFonts w:ascii="Arial" w:hAnsi="Arial" w:cs="Arial"/>
          <w:b w:val="1"/>
          <w:bCs w:val="1"/>
          <w:color w:val="353535"/>
          <w:sz w:val="34"/>
          <w:szCs w:val="34"/>
          <w:lang w:val="en-US"/>
        </w:rPr>
      </w:pPr>
    </w:p>
    <w:p w:rsidR="6E1451C8" w:rsidP="6E1451C8" w:rsidRDefault="6E1451C8" w14:paraId="64F9D4AF" w14:textId="3663E628">
      <w:pPr>
        <w:rPr>
          <w:rFonts w:ascii="Arial" w:hAnsi="Arial" w:cs="Arial"/>
          <w:b w:val="1"/>
          <w:bCs w:val="1"/>
          <w:color w:val="353535"/>
          <w:sz w:val="34"/>
          <w:szCs w:val="34"/>
          <w:lang w:val="en-US"/>
        </w:rPr>
      </w:pPr>
    </w:p>
    <w:p w:rsidR="6E1451C8" w:rsidP="6E1451C8" w:rsidRDefault="6E1451C8" w14:paraId="2EE8D51A" w14:textId="2E43D21C">
      <w:pPr>
        <w:rPr>
          <w:rFonts w:ascii="Arial" w:hAnsi="Arial" w:cs="Arial"/>
          <w:b w:val="1"/>
          <w:bCs w:val="1"/>
          <w:color w:val="353535"/>
          <w:sz w:val="34"/>
          <w:szCs w:val="34"/>
          <w:lang w:val="en-US"/>
        </w:rPr>
      </w:pPr>
    </w:p>
    <w:p w:rsidR="6E1451C8" w:rsidP="6E1451C8" w:rsidRDefault="6E1451C8" w14:noSpellErr="1" w14:paraId="4370E70A" w14:textId="643642FF">
      <w:pPr>
        <w:pStyle w:val="Normal"/>
        <w:rPr>
          <w:rFonts w:ascii="arial" w:hAnsi="arial" w:eastAsia="arial" w:cs="arial"/>
          <w:b w:val="1"/>
          <w:bCs w:val="1"/>
          <w:color w:val="353535"/>
          <w:sz w:val="32"/>
          <w:szCs w:val="32"/>
          <w:lang w:val="en-US"/>
        </w:rPr>
      </w:pPr>
      <w:r w:rsidRPr="6E1451C8" w:rsidR="6E1451C8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Balloon Animal </w:t>
      </w:r>
      <w:r w:rsidRPr="6E1451C8" w:rsidR="6E1451C8">
        <w:rPr>
          <w:rFonts w:ascii="arial" w:hAnsi="arial" w:eastAsia="arial" w:cs="arial"/>
          <w:b w:val="1"/>
          <w:bCs w:val="1"/>
          <w:color w:val="353535"/>
          <w:sz w:val="30"/>
          <w:szCs w:val="30"/>
          <w:lang w:val="en-US"/>
        </w:rPr>
        <w:t xml:space="preserve">- Patient Persona </w:t>
      </w:r>
      <w:r w:rsidRPr="6E1451C8" w:rsidR="6E1451C8">
        <w:rPr>
          <w:rFonts w:ascii="arial" w:hAnsi="arial" w:eastAsia="arial" w:cs="arial"/>
          <w:b w:val="1"/>
          <w:bCs w:val="1"/>
          <w:color w:val="353535"/>
          <w:sz w:val="30"/>
          <w:szCs w:val="30"/>
          <w:lang w:val="en-US"/>
        </w:rPr>
        <w:t>2</w:t>
      </w:r>
    </w:p>
    <w:p w:rsidRPr="007F5C4A" w:rsidR="00605CE0" w:rsidP="00605CE0" w:rsidRDefault="00605CE0" w14:paraId="4426AD36" w14:textId="77777777">
      <w:pPr>
        <w:autoSpaceDE w:val="0"/>
        <w:autoSpaceDN w:val="0"/>
        <w:adjustRightInd w:val="0"/>
        <w:spacing w:after="40"/>
        <w:rPr>
          <w:rFonts w:ascii="Arial" w:hAnsi="Arial" w:cs="Arial"/>
          <w:b/>
          <w:bCs/>
          <w:color w:val="353535"/>
          <w:sz w:val="28"/>
          <w:szCs w:val="28"/>
          <w:lang w:val="en-US"/>
        </w:rPr>
      </w:pPr>
    </w:p>
    <w:p w:rsidRPr="007F5C4A" w:rsidR="00605CE0" w:rsidP="6E1451C8" w:rsidRDefault="00605CE0" w14:paraId="1ACFC656" w14:textId="77777777">
      <w:pPr>
        <w:autoSpaceDE w:val="0"/>
        <w:autoSpaceDN w:val="0"/>
        <w:adjustRightInd w:val="0"/>
        <w:rPr>
          <w:rFonts w:ascii="Arial" w:hAnsi="Arial" w:cs="Arial"/>
          <w:b w:val="1"/>
          <w:bCs w:val="1"/>
          <w:color w:val="353535"/>
          <w:sz w:val="34"/>
          <w:szCs w:val="34"/>
          <w:lang w:val="en-US"/>
        </w:rPr>
      </w:pPr>
      <w:proofErr w:type="spellStart"/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>Bablu</w:t>
      </w:r>
      <w:proofErr w:type="spellEnd"/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 xml:space="preserve"> </w:t>
      </w:r>
    </w:p>
    <w:p w:rsidRPr="007F5C4A" w:rsidR="00605CE0" w:rsidP="6E1451C8" w:rsidRDefault="00605CE0" w14:paraId="2FF8A34A" w14:textId="77777777">
      <w:p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  <w:lang w:val="en-US"/>
        </w:rPr>
      </w:pPr>
      <w:proofErr w:type="spellStart"/>
      <w:r w:rsidRPr="6E1451C8" w:rsidR="6E1451C8">
        <w:rPr>
          <w:rFonts w:ascii="Arial" w:hAnsi="Arial" w:cs="Arial"/>
          <w:color w:val="353535"/>
          <w:lang w:val="en-US"/>
        </w:rPr>
        <w:t>Age</w:t>
      </w:r>
      <w:proofErr w:type="spellEnd"/>
      <w:r w:rsidRPr="6E1451C8" w:rsidR="6E1451C8">
        <w:rPr>
          <w:rFonts w:ascii="Arial" w:hAnsi="Arial" w:cs="Arial"/>
          <w:color w:val="353535"/>
          <w:lang w:val="en-US"/>
        </w:rPr>
        <w:t xml:space="preserve"> 38</w:t>
      </w:r>
    </w:p>
    <w:p w:rsidRPr="007F5C4A" w:rsidR="00605CE0" w:rsidP="6E1451C8" w:rsidRDefault="00605CE0" w14:paraId="709D23BF" w14:textId="77777777">
      <w:p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 xml:space="preserve">Worker in cement factory </w:t>
      </w:r>
      <w:proofErr w:type="gramStart"/>
      <w:r w:rsidRPr="6E1451C8" w:rsidR="6E1451C8">
        <w:rPr>
          <w:rFonts w:ascii="Arial" w:hAnsi="Arial" w:cs="Arial"/>
          <w:color w:val="353535"/>
          <w:lang w:val="en-US"/>
        </w:rPr>
        <w:t>since</w:t>
      </w:r>
      <w:proofErr w:type="gramEnd"/>
      <w:r w:rsidRPr="6E1451C8" w:rsidR="6E1451C8">
        <w:rPr>
          <w:rFonts w:ascii="Arial" w:hAnsi="Arial" w:cs="Arial"/>
          <w:color w:val="353535"/>
          <w:lang w:val="en-US"/>
        </w:rPr>
        <w:t xml:space="preserve"> 20 years</w:t>
      </w:r>
    </w:p>
    <w:p w:rsidRPr="007F5C4A" w:rsidR="00605CE0" w:rsidP="6E1451C8" w:rsidRDefault="00EE6C73" w14:paraId="57715CBB" w14:textId="58BE78D5">
      <w:pPr>
        <w:autoSpaceDE w:val="0"/>
        <w:autoSpaceDN w:val="0"/>
        <w:adjustRightInd w:val="0"/>
        <w:ind w:left="0" w:firstLine="0"/>
        <w:rPr>
          <w:rFonts w:ascii="Arial" w:hAnsi="Arial" w:cs="Arial"/>
          <w:lang w:val="en-US"/>
        </w:rPr>
      </w:pPr>
      <w:proofErr w:type="spellStart"/>
      <w:r w:rsidRPr="6E1451C8" w:rsidR="6E1451C8">
        <w:rPr>
          <w:rFonts w:ascii="Arial" w:hAnsi="Arial" w:cs="Arial"/>
          <w:lang w:val="en-US"/>
        </w:rPr>
        <w:t>Bablu’s</w:t>
      </w:r>
      <w:proofErr w:type="spellEnd"/>
      <w:r w:rsidRPr="6E1451C8" w:rsidR="6E1451C8">
        <w:rPr>
          <w:rFonts w:ascii="Arial" w:hAnsi="Arial" w:cs="Arial"/>
          <w:lang w:val="en-US"/>
        </w:rPr>
        <w:t xml:space="preserve"> family is large and includes 3 children and his own parents whom he takes care of.</w:t>
      </w:r>
    </w:p>
    <w:p w:rsidRPr="007F5C4A" w:rsidR="00605CE0" w:rsidP="6E1451C8" w:rsidRDefault="00EE6C73" w14:paraId="32FF6600" w14:textId="57A867E1">
      <w:pPr>
        <w:autoSpaceDE w:val="0"/>
        <w:autoSpaceDN w:val="0"/>
        <w:adjustRightInd w:val="0"/>
        <w:ind w:left="0" w:firstLine="0"/>
        <w:rPr>
          <w:rFonts w:ascii="Arial" w:hAnsi="Arial" w:cs="Arial"/>
          <w:lang w:val="en-US"/>
        </w:rPr>
      </w:pPr>
      <w:r w:rsidRPr="6E1451C8" w:rsidR="6E1451C8">
        <w:rPr>
          <w:rFonts w:ascii="Arial" w:hAnsi="Arial" w:cs="Arial"/>
          <w:lang w:val="en-US"/>
        </w:rPr>
        <w:t xml:space="preserve">He suffers from some liver issues. </w:t>
      </w:r>
    </w:p>
    <w:p w:rsidRPr="007F5C4A" w:rsidR="00605CE0" w:rsidP="00605CE0" w:rsidRDefault="00605CE0" w14:paraId="0AF8CF57" w14:textId="77777777">
      <w:pPr>
        <w:autoSpaceDE w:val="0"/>
        <w:autoSpaceDN w:val="0"/>
        <w:adjustRightInd w:val="0"/>
        <w:rPr>
          <w:rFonts w:ascii="Arial" w:hAnsi="Arial" w:cs="Arial"/>
          <w:b/>
          <w:bCs/>
          <w:color w:val="353535"/>
          <w:lang w:val="en-US"/>
        </w:rPr>
      </w:pPr>
    </w:p>
    <w:p w:rsidRPr="007F5C4A" w:rsidR="00605CE0" w:rsidP="6E1451C8" w:rsidRDefault="00605CE0" w14:paraId="0636FF12" w14:textId="77777777" w14:noSpellErr="1">
      <w:pPr>
        <w:autoSpaceDE w:val="0"/>
        <w:autoSpaceDN w:val="0"/>
        <w:adjustRightInd w:val="0"/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 xml:space="preserve">Devices and Usage </w:t>
      </w:r>
    </w:p>
    <w:p w:rsidRPr="007F5C4A" w:rsidR="00605CE0" w:rsidP="6E1451C8" w:rsidRDefault="00605CE0" w14:paraId="75E4487E" w14:noSpellErr="1" w14:textId="15A77ADE">
      <w:pPr>
        <w:autoSpaceDE w:val="0"/>
        <w:autoSpaceDN w:val="0"/>
        <w:adjustRightInd w:val="0"/>
        <w:ind w:left="0" w:firstLine="0"/>
        <w:rPr>
          <w:rFonts w:ascii="Arial" w:hAnsi="Arial" w:cs="Arial"/>
          <w:color w:val="353535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Uses the Micromax Canvas Spark 3</w:t>
      </w:r>
      <w:r w:rsidRPr="6E1451C8" w:rsidR="6E1451C8">
        <w:rPr>
          <w:rFonts w:ascii="Arial" w:hAnsi="Arial" w:cs="Arial"/>
          <w:color w:val="353535"/>
          <w:lang w:val="en-US"/>
        </w:rPr>
        <w:t xml:space="preserve">. </w:t>
      </w:r>
      <w:r w:rsidRPr="6E1451C8" w:rsidR="6E1451C8">
        <w:rPr>
          <w:rFonts w:ascii="Arial" w:hAnsi="Arial" w:cs="Arial"/>
          <w:color w:val="353535"/>
          <w:lang w:val="en-US"/>
        </w:rPr>
        <w:t>Spends lot of time on WhatsApp - scanning through forwards from friends and family</w:t>
      </w:r>
    </w:p>
    <w:p w:rsidRPr="007F5C4A" w:rsidR="00605CE0" w:rsidP="00605CE0" w:rsidRDefault="00605CE0" w14:paraId="51BDFC90" w14:textId="77777777">
      <w:pPr>
        <w:autoSpaceDE w:val="0"/>
        <w:autoSpaceDN w:val="0"/>
        <w:adjustRightInd w:val="0"/>
        <w:spacing w:after="40"/>
        <w:rPr>
          <w:rFonts w:ascii="Arial" w:hAnsi="Arial" w:cs="Arial"/>
          <w:b/>
          <w:bCs/>
          <w:color w:val="353535"/>
          <w:sz w:val="28"/>
          <w:szCs w:val="28"/>
          <w:lang w:val="en-US"/>
        </w:rPr>
      </w:pPr>
    </w:p>
    <w:p w:rsidRPr="007F5C4A" w:rsidR="00605CE0" w:rsidP="6E1451C8" w:rsidRDefault="00605CE0" w14:paraId="008F04A5" w14:textId="77777777" w14:noSpellErr="1">
      <w:pPr>
        <w:autoSpaceDE w:val="0"/>
        <w:autoSpaceDN w:val="0"/>
        <w:adjustRightInd w:val="0"/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>Factors accountable for trust/distrust in Pharma</w:t>
      </w:r>
    </w:p>
    <w:p w:rsidRPr="007F5C4A" w:rsidR="00605CE0" w:rsidP="6E1451C8" w:rsidRDefault="00605CE0" w14:paraId="09B1E9BD" w14:textId="77777777" w14:noSpellErr="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Purchase Now and Pay Later</w:t>
      </w:r>
    </w:p>
    <w:p w:rsidRPr="007F5C4A" w:rsidR="00605CE0" w:rsidP="6E1451C8" w:rsidRDefault="00605CE0" w14:paraId="0960A931" w14:textId="77777777" w14:noSpellErr="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Offering cheaper alternatives to prescribed medicines</w:t>
      </w:r>
    </w:p>
    <w:p w:rsidRPr="007F5C4A" w:rsidR="00605CE0" w:rsidP="6E1451C8" w:rsidRDefault="00605CE0" w14:paraId="5C477E40" w14:textId="77777777" w14:noSpellErr="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Frequent unavailability of medicines</w:t>
      </w:r>
    </w:p>
    <w:p w:rsidRPr="007F5C4A" w:rsidR="00605CE0" w:rsidP="6E1451C8" w:rsidRDefault="00605CE0" w14:paraId="3DC33D59" w14:textId="77777777" w14:noSpellErr="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Pharma who speaks in his mother tongue is easier to trust</w:t>
      </w:r>
    </w:p>
    <w:p w:rsidRPr="007F5C4A" w:rsidR="00605CE0" w:rsidP="00605CE0" w:rsidRDefault="00605CE0" w14:paraId="06154445" w14:textId="7777777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</w:p>
    <w:p w:rsidRPr="007F5C4A" w:rsidR="00605CE0" w:rsidP="6E1451C8" w:rsidRDefault="00605CE0" w14:paraId="78E8C2BC" w14:textId="77777777" w14:noSpellErr="1">
      <w:pPr>
        <w:autoSpaceDE w:val="0"/>
        <w:autoSpaceDN w:val="0"/>
        <w:adjustRightInd w:val="0"/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>Factors accountable for trust/distrust in Doctor</w:t>
      </w:r>
    </w:p>
    <w:p w:rsidRPr="007F5C4A" w:rsidR="00605CE0" w:rsidP="6E1451C8" w:rsidRDefault="00605CE0" w14:paraId="1483A4EE" w14:textId="77777777" w14:noSpellErr="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Ineffectiveness of medication</w:t>
      </w:r>
    </w:p>
    <w:p w:rsidRPr="007F5C4A" w:rsidR="00605CE0" w:rsidP="6E1451C8" w:rsidRDefault="00605CE0" w14:paraId="195AF10A" w14:textId="77777777" w14:noSpellErr="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Too many medical procedures</w:t>
      </w:r>
    </w:p>
    <w:p w:rsidRPr="007F5C4A" w:rsidR="00605CE0" w:rsidP="6E1451C8" w:rsidRDefault="00605CE0" w14:paraId="50DDD769" w14:textId="77777777" w14:noSpellErr="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Relative or friend’s experience with doctor</w:t>
      </w:r>
    </w:p>
    <w:p w:rsidRPr="007F5C4A" w:rsidR="00605CE0" w:rsidP="6E1451C8" w:rsidRDefault="00605CE0" w14:paraId="699DBB9F" w14:textId="77777777" w14:noSpellErr="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i w:val="1"/>
          <w:iCs w:val="1"/>
          <w:color w:val="353535"/>
          <w:lang w:val="en-US"/>
        </w:rPr>
        <w:t>Feels powerless is something goes wrong</w:t>
      </w:r>
    </w:p>
    <w:p w:rsidRPr="007F5C4A" w:rsidR="00605CE0" w:rsidP="6E1451C8" w:rsidRDefault="00605CE0" w14:paraId="6333B2DA" w14:textId="77777777" w14:noSpellErr="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Biased treatment based on financial status</w:t>
      </w:r>
    </w:p>
    <w:p w:rsidRPr="007F5C4A" w:rsidR="00605CE0" w:rsidP="6E1451C8" w:rsidRDefault="00605CE0" w14:paraId="51614B35" w14:textId="77777777" w14:noSpellErr="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Unfamiliarity with medical jargons (thrown by doctors) create distrust</w:t>
      </w:r>
    </w:p>
    <w:p w:rsidRPr="007F5C4A" w:rsidR="00605CE0" w:rsidP="6E1451C8" w:rsidRDefault="00605CE0" w14:paraId="1C8F0D51" w14:textId="77777777" w14:noSpellErr="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 xml:space="preserve">Ask to visit (doctor) multiple times creates distrust </w:t>
      </w:r>
    </w:p>
    <w:p w:rsidRPr="007F5C4A" w:rsidR="00605CE0" w:rsidP="6E1451C8" w:rsidRDefault="00605CE0" w14:paraId="36FEA6D5" w14:textId="77777777" w14:noSpellErr="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Doctor is the source of truth unless he hears something from his children</w:t>
      </w:r>
    </w:p>
    <w:p w:rsidRPr="007F5C4A" w:rsidR="00605CE0" w:rsidP="00605CE0" w:rsidRDefault="00605CE0" w14:paraId="6252FB04" w14:textId="77777777">
      <w:pPr>
        <w:autoSpaceDE w:val="0"/>
        <w:autoSpaceDN w:val="0"/>
        <w:adjustRightInd w:val="0"/>
        <w:spacing w:after="40"/>
        <w:rPr>
          <w:rFonts w:ascii="Arial" w:hAnsi="Arial" w:cs="Arial"/>
          <w:b/>
          <w:bCs/>
          <w:color w:val="353535"/>
          <w:sz w:val="28"/>
          <w:szCs w:val="28"/>
          <w:lang w:val="en-US"/>
        </w:rPr>
      </w:pPr>
    </w:p>
    <w:p w:rsidRPr="007F5C4A" w:rsidR="00605CE0" w:rsidP="6E1451C8" w:rsidRDefault="00605CE0" w14:paraId="2474A6CA" w14:textId="77777777" w14:noSpellErr="1">
      <w:pPr>
        <w:autoSpaceDE w:val="0"/>
        <w:autoSpaceDN w:val="0"/>
        <w:adjustRightInd w:val="0"/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 xml:space="preserve">Willingness to Switch </w:t>
      </w:r>
    </w:p>
    <w:p w:rsidRPr="007F5C4A" w:rsidR="00605CE0" w:rsidP="00605CE0" w:rsidRDefault="00605CE0" w14:paraId="2A2F6129" w14:textId="77777777">
      <w:pPr>
        <w:autoSpaceDE w:val="0"/>
        <w:autoSpaceDN w:val="0"/>
        <w:adjustRightInd w:val="0"/>
        <w:rPr>
          <w:rFonts w:ascii="Arial" w:hAnsi="Arial" w:cs="Arial"/>
          <w:color w:val="353535"/>
          <w:lang w:val="en-US"/>
        </w:rPr>
      </w:pPr>
      <w:r w:rsidRPr="007F5C4A">
        <w:rPr>
          <w:rFonts w:ascii="Arial" w:hAnsi="Arial" w:cs="Arial"/>
          <w:color w:val="353535"/>
          <w:lang w:val="en-US"/>
        </w:rPr>
        <w:t>4 out of 5</w:t>
      </w:r>
    </w:p>
    <w:p w:rsidRPr="007F5C4A" w:rsidR="00605CE0" w:rsidP="00605CE0" w:rsidRDefault="00605CE0" w14:paraId="76AF2A33" w14:textId="77777777">
      <w:pPr>
        <w:autoSpaceDE w:val="0"/>
        <w:autoSpaceDN w:val="0"/>
        <w:adjustRightInd w:val="0"/>
        <w:spacing w:after="40"/>
        <w:rPr>
          <w:rFonts w:ascii="Arial" w:hAnsi="Arial" w:cs="Arial"/>
          <w:b/>
          <w:bCs/>
          <w:color w:val="353535"/>
          <w:sz w:val="28"/>
          <w:szCs w:val="28"/>
          <w:lang w:val="en-US"/>
        </w:rPr>
      </w:pPr>
    </w:p>
    <w:p w:rsidRPr="007F5C4A" w:rsidR="00605CE0" w:rsidP="6E1451C8" w:rsidRDefault="00605CE0" w14:paraId="38F2CB3B" w14:textId="77777777" w14:noSpellErr="1">
      <w:pPr>
        <w:autoSpaceDE w:val="0"/>
        <w:autoSpaceDN w:val="0"/>
        <w:adjustRightInd w:val="0"/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b w:val="1"/>
          <w:bCs w:val="1"/>
          <w:color w:val="353535"/>
          <w:sz w:val="24"/>
          <w:szCs w:val="24"/>
          <w:lang w:val="en-US"/>
        </w:rPr>
        <w:t>Motivation to Switch</w:t>
      </w:r>
    </w:p>
    <w:p w:rsidRPr="007F5C4A" w:rsidR="00605CE0" w:rsidP="6E1451C8" w:rsidRDefault="00605CE0" w14:paraId="556B7511" w14:textId="77777777" w14:noSpellErr="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Faith in political parties/corporator</w:t>
      </w:r>
    </w:p>
    <w:p w:rsidRPr="007F5C4A" w:rsidR="00605CE0" w:rsidP="6E1451C8" w:rsidRDefault="00605CE0" w14:paraId="1676F6D4" w14:textId="77777777" w14:noSpellErr="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Overall cost of treatment</w:t>
      </w:r>
    </w:p>
    <w:p w:rsidRPr="007F5C4A" w:rsidR="00605CE0" w:rsidP="6E1451C8" w:rsidRDefault="00605CE0" w14:paraId="6CE7DAD6" w14:textId="77777777" w14:noSpellErr="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Least disruptive choices</w:t>
      </w:r>
    </w:p>
    <w:p w:rsidRPr="007F5C4A" w:rsidR="00605CE0" w:rsidP="6E1451C8" w:rsidRDefault="00605CE0" w14:paraId="15C329F3" w14:textId="77777777" w14:noSpellErr="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Test &amp; Then pay for medicines</w:t>
      </w:r>
    </w:p>
    <w:p w:rsidRPr="007F5C4A" w:rsidR="00605CE0" w:rsidP="6E1451C8" w:rsidRDefault="00605CE0" w14:paraId="7B2CF975" w14:textId="77777777" w14:noSpellErr="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Cost of medicines</w:t>
      </w:r>
    </w:p>
    <w:p w:rsidRPr="007F5C4A" w:rsidR="00605CE0" w:rsidP="6E1451C8" w:rsidRDefault="00605CE0" w14:paraId="076B07D3" w14:textId="77777777" w14:noSpellErr="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 xml:space="preserve">Family Recommendation </w:t>
      </w:r>
    </w:p>
    <w:p w:rsidRPr="007F5C4A" w:rsidR="00605CE0" w:rsidP="6E1451C8" w:rsidRDefault="00605CE0" w14:paraId="3017E91E" w14:textId="77777777" w14:noSpellErr="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Freebies or Handouts from govt. officials</w:t>
      </w:r>
    </w:p>
    <w:p w:rsidRPr="007F5C4A" w:rsidR="00605CE0" w:rsidP="6E1451C8" w:rsidRDefault="00605CE0" w14:paraId="2056F7F8" w14:textId="77777777" w14:noSpellErr="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Govt. discounts</w:t>
      </w:r>
    </w:p>
    <w:p w:rsidRPr="007F5C4A" w:rsidR="00605CE0" w:rsidP="6E1451C8" w:rsidRDefault="00605CE0" w14:paraId="4373B74A" w14:textId="77777777" w14:noSpellErr="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 xml:space="preserve">Tie ups with trusts or NGOs </w:t>
      </w:r>
    </w:p>
    <w:p w:rsidRPr="007F5C4A" w:rsidR="00605CE0" w:rsidP="6E1451C8" w:rsidRDefault="00605CE0" w14:paraId="494B75B0" w14:textId="77777777" w14:noSpellErr="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 xml:space="preserve">Doctor’s recommendation </w:t>
      </w:r>
    </w:p>
    <w:p w:rsidRPr="007F5C4A" w:rsidR="00605CE0" w:rsidP="6E1451C8" w:rsidRDefault="00605CE0" w14:paraId="6EEEB8AD" w14:noSpellErr="1" w14:textId="4F5553BB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rPr>
          <w:color w:val="353535"/>
          <w:sz w:val="24"/>
          <w:szCs w:val="24"/>
          <w:lang w:val="en-US"/>
        </w:rPr>
      </w:pPr>
      <w:r w:rsidRPr="6E1451C8" w:rsidR="6E1451C8">
        <w:rPr>
          <w:rFonts w:ascii="Arial" w:hAnsi="Arial" w:cs="Arial"/>
          <w:color w:val="353535"/>
          <w:lang w:val="en-US"/>
        </w:rPr>
        <w:t>Subsidi</w:t>
      </w:r>
      <w:r w:rsidRPr="6E1451C8" w:rsidR="6E1451C8">
        <w:rPr>
          <w:rFonts w:ascii="Arial" w:hAnsi="Arial" w:cs="Arial"/>
          <w:color w:val="353535"/>
          <w:lang w:val="en-US"/>
        </w:rPr>
        <w:t>z</w:t>
      </w:r>
      <w:r w:rsidRPr="6E1451C8" w:rsidR="6E1451C8">
        <w:rPr>
          <w:rFonts w:ascii="Arial" w:hAnsi="Arial" w:cs="Arial"/>
          <w:color w:val="353535"/>
          <w:lang w:val="en-US"/>
        </w:rPr>
        <w:t>ed cost</w:t>
      </w:r>
    </w:p>
    <w:p w:rsidRPr="007F5C4A" w:rsidR="005F3D2A" w:rsidRDefault="001E0541" w14:paraId="572FB996" w14:textId="77777777">
      <w:pPr>
        <w:rPr>
          <w:rFonts w:ascii="Arial" w:hAnsi="Arial" w:cs="Arial"/>
        </w:rPr>
      </w:pPr>
    </w:p>
    <w:sectPr w:rsidRPr="007F5C4A" w:rsidR="005F3D2A" w:rsidSect="00BD3B9C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01D0AFB"/>
    <w:multiLevelType w:val="hybridMultilevel"/>
    <w:tmpl w:val="BBECB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F26A8D"/>
    <w:multiLevelType w:val="hybridMultilevel"/>
    <w:tmpl w:val="083677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AA32421"/>
    <w:multiLevelType w:val="hybridMultilevel"/>
    <w:tmpl w:val="95602E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E0"/>
    <w:rsid w:val="00055E86"/>
    <w:rsid w:val="001E0541"/>
    <w:rsid w:val="00446BD6"/>
    <w:rsid w:val="00605CE0"/>
    <w:rsid w:val="00694EC2"/>
    <w:rsid w:val="007F5C4A"/>
    <w:rsid w:val="00B056F2"/>
    <w:rsid w:val="00D746B6"/>
    <w:rsid w:val="00EE6C73"/>
    <w:rsid w:val="00FE7F1D"/>
    <w:rsid w:val="03B3DE5E"/>
    <w:rsid w:val="6E14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FECAB"/>
  <w15:chartTrackingRefBased/>
  <w15:docId w15:val="{D45CA74E-E494-A248-9B8A-3388847F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Pathak, Sanket (US - Mumbai)</dc:creator>
  <keywords/>
  <dc:description/>
  <lastModifiedBy>Pathak, Sanket (US - Mumbai)</lastModifiedBy>
  <revision>8</revision>
  <dcterms:created xsi:type="dcterms:W3CDTF">2018-11-27T10:49:00.0000000Z</dcterms:created>
  <dcterms:modified xsi:type="dcterms:W3CDTF">2018-11-27T17:05:12.2104961Z</dcterms:modified>
</coreProperties>
</file>